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9F87" w14:textId="5E8A6ECF" w:rsidR="00A9204E" w:rsidRDefault="00C11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4D3775" wp14:editId="310E17BF">
                <wp:simplePos x="0" y="0"/>
                <wp:positionH relativeFrom="margin">
                  <wp:posOffset>5305425</wp:posOffset>
                </wp:positionH>
                <wp:positionV relativeFrom="paragraph">
                  <wp:posOffset>1476375</wp:posOffset>
                </wp:positionV>
                <wp:extent cx="9334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3035" w14:textId="22CFECB8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4D37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75pt;margin-top:116.25pt;width:7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" filled="f" stroked="f">
                <v:textbox style="mso-fit-shape-to-text:t">
                  <w:txbxContent>
                    <w:p w14:paraId="66DA3035" w14:textId="22CFECB8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55FE">
        <w:rPr>
          <w:noProof/>
        </w:rPr>
        <w:drawing>
          <wp:anchor distT="0" distB="0" distL="114300" distR="114300" simplePos="0" relativeHeight="251658240" behindDoc="0" locked="0" layoutInCell="1" allowOverlap="1" wp14:anchorId="6A2C7A82" wp14:editId="343351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72375" cy="3844925"/>
            <wp:effectExtent l="0" t="0" r="9525" b="31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5" t="5384" r="885" b="4335"/>
                    <a:stretch/>
                  </pic:blipFill>
                  <pic:spPr>
                    <a:xfrm>
                      <a:off x="0" y="0"/>
                      <a:ext cx="7572375" cy="3844925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97570" wp14:editId="44886ED4">
                <wp:simplePos x="0" y="0"/>
                <wp:positionH relativeFrom="margin">
                  <wp:posOffset>-57150</wp:posOffset>
                </wp:positionH>
                <wp:positionV relativeFrom="paragraph">
                  <wp:posOffset>3838575</wp:posOffset>
                </wp:positionV>
                <wp:extent cx="917257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45A68"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302.25pt" to="717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zAvAEAAN4DAAAOAAAAZHJzL2Uyb0RvYy54bWysU8Fu1DAQvSPxD5bvbJJFpSXabA+tygVB&#10;BeUDXGe8sWR7LNtssn/P2NlNKkBI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74B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0E41B" wp14:editId="5B7E24E6">
                <wp:simplePos x="0" y="0"/>
                <wp:positionH relativeFrom="column">
                  <wp:posOffset>4552950</wp:posOffset>
                </wp:positionH>
                <wp:positionV relativeFrom="paragraph">
                  <wp:posOffset>-114300</wp:posOffset>
                </wp:positionV>
                <wp:extent cx="9525" cy="39719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71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9C2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-9pt" to="359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" strokecolor="black [3213]" strokeweight="3pt">
                <v:stroke dashstyle="longDash" joinstyle="miter"/>
              </v:lin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0D0ED6" wp14:editId="09B1FEBE">
                <wp:simplePos x="0" y="0"/>
                <wp:positionH relativeFrom="margin">
                  <wp:posOffset>3048000</wp:posOffset>
                </wp:positionH>
                <wp:positionV relativeFrom="paragraph">
                  <wp:posOffset>3086100</wp:posOffset>
                </wp:positionV>
                <wp:extent cx="9334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E950" w14:textId="7A57F67C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D0E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243pt;width:7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" filled="f" stroked="f">
                <v:textbox style="mso-fit-shape-to-text:t">
                  <w:txbxContent>
                    <w:p w14:paraId="157CE950" w14:textId="7A57F67C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258BAC" wp14:editId="1935E63B">
                <wp:simplePos x="0" y="0"/>
                <wp:positionH relativeFrom="margin">
                  <wp:posOffset>1438275</wp:posOffset>
                </wp:positionH>
                <wp:positionV relativeFrom="paragraph">
                  <wp:posOffset>3086100</wp:posOffset>
                </wp:positionV>
                <wp:extent cx="9334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E0681" w14:textId="4B84059D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8BAC" id="_x0000_s1027" type="#_x0000_t202" style="position:absolute;margin-left:113.25pt;margin-top:243pt;width:73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" filled="f" stroked="f">
                <v:textbox style="mso-fit-shape-to-text:t">
                  <w:txbxContent>
                    <w:p w14:paraId="35DE0681" w14:textId="4B84059D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B4557A" wp14:editId="6B6690C2">
                <wp:simplePos x="0" y="0"/>
                <wp:positionH relativeFrom="margin">
                  <wp:posOffset>1171575</wp:posOffset>
                </wp:positionH>
                <wp:positionV relativeFrom="paragraph">
                  <wp:posOffset>781050</wp:posOffset>
                </wp:positionV>
                <wp:extent cx="9334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BFE79" w14:textId="26A75967" w:rsidR="006C55FE" w:rsidRPr="006C55FE" w:rsidRDefault="006C55FE" w:rsidP="006C5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55F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Turbines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4557A" id="_x0000_s1028" type="#_x0000_t202" style="position:absolute;margin-left:92.25pt;margin-top:61.5pt;width:73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" filled="f" stroked="f">
                <v:textbox style="mso-fit-shape-to-text:t">
                  <w:txbxContent>
                    <w:p w14:paraId="673BFE79" w14:textId="26A75967" w:rsidR="006C55FE" w:rsidRPr="006C55FE" w:rsidRDefault="006C55FE" w:rsidP="006C55F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55F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Turbines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D7A9A5" wp14:editId="4803EC2A">
                <wp:simplePos x="0" y="0"/>
                <wp:positionH relativeFrom="margin">
                  <wp:posOffset>3648075</wp:posOffset>
                </wp:positionH>
                <wp:positionV relativeFrom="paragraph">
                  <wp:posOffset>2552700</wp:posOffset>
                </wp:positionV>
                <wp:extent cx="9334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603F" w14:textId="2F62E8C5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7A9A5" id="_x0000_s1029" type="#_x0000_t202" style="position:absolute;margin-left:287.25pt;margin-top:201pt;width:7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1L/QEAANQDAAAOAAAAZHJzL2Uyb0RvYy54bWysU9uO2yAQfa/Uf0C8N7YTZ7trxVltd5uq&#10;0vYibfsBGOMYFRgKJHb69R2wNxu1b1X9gIDxnJlz5rC5HbUiR+G8BFPTYpFTIgyHVpp9Tb9/2725&#10;ps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" filled="f" stroked="f">
                <v:textbox style="mso-fit-shape-to-text:t">
                  <w:txbxContent>
                    <w:p w14:paraId="5BF0603F" w14:textId="2F62E8C5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42176B" wp14:editId="3B2697F1">
                <wp:simplePos x="0" y="0"/>
                <wp:positionH relativeFrom="margin">
                  <wp:posOffset>6438900</wp:posOffset>
                </wp:positionH>
                <wp:positionV relativeFrom="paragraph">
                  <wp:posOffset>3006725</wp:posOffset>
                </wp:positionV>
                <wp:extent cx="9334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8755" w14:textId="4A80C2A7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2176B" id="_x0000_s1030" type="#_x0000_t202" style="position:absolute;margin-left:507pt;margin-top:236.75pt;width:7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" filled="f" stroked="f">
                <v:textbox style="mso-fit-shape-to-text:t">
                  <w:txbxContent>
                    <w:p w14:paraId="1FAB8755" w14:textId="4A80C2A7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6B0BF4" wp14:editId="31804175">
                <wp:simplePos x="0" y="0"/>
                <wp:positionH relativeFrom="margin">
                  <wp:posOffset>6905625</wp:posOffset>
                </wp:positionH>
                <wp:positionV relativeFrom="paragraph">
                  <wp:posOffset>2247900</wp:posOffset>
                </wp:positionV>
                <wp:extent cx="9334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855B" w14:textId="0A9E3994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B0BF4" id="_x0000_s1031" type="#_x0000_t202" style="position:absolute;margin-left:543.75pt;margin-top:177pt;width:7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" filled="f" stroked="f">
                <v:textbox style="mso-fit-shape-to-text:t">
                  <w:txbxContent>
                    <w:p w14:paraId="1A36855B" w14:textId="0A9E3994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E259C9" wp14:editId="38926E6A">
                <wp:simplePos x="0" y="0"/>
                <wp:positionH relativeFrom="margin">
                  <wp:posOffset>7134225</wp:posOffset>
                </wp:positionH>
                <wp:positionV relativeFrom="paragraph">
                  <wp:posOffset>733425</wp:posOffset>
                </wp:positionV>
                <wp:extent cx="9334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675" w14:textId="5F99F3E7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259C9" id="_x0000_s1032" type="#_x0000_t202" style="position:absolute;margin-left:561.75pt;margin-top:57.75pt;width:7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vS/QEAANQDAAAOAAAAZHJzL2Uyb0RvYy54bWysU9uO2yAQfa/Uf0C8N7azTrp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" filled="f" stroked="f">
                <v:textbox style="mso-fit-shape-to-text:t">
                  <w:txbxContent>
                    <w:p w14:paraId="7C252675" w14:textId="5F99F3E7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997117" wp14:editId="348D6851">
                <wp:simplePos x="0" y="0"/>
                <wp:positionH relativeFrom="margin">
                  <wp:posOffset>5514975</wp:posOffset>
                </wp:positionH>
                <wp:positionV relativeFrom="paragraph">
                  <wp:posOffset>511175</wp:posOffset>
                </wp:positionV>
                <wp:extent cx="9334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659D" w14:textId="5F893B54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97117" id="_x0000_s1033" type="#_x0000_t202" style="position:absolute;margin-left:434.25pt;margin-top:40.25pt;width:7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" filled="f" stroked="f">
                <v:textbox style="mso-fit-shape-to-text:t">
                  <w:txbxContent>
                    <w:p w14:paraId="4133659D" w14:textId="5F893B54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03DC6F" wp14:editId="5C96E4C7">
                <wp:simplePos x="0" y="0"/>
                <wp:positionH relativeFrom="margin">
                  <wp:posOffset>4743450</wp:posOffset>
                </wp:positionH>
                <wp:positionV relativeFrom="paragraph">
                  <wp:posOffset>180975</wp:posOffset>
                </wp:positionV>
                <wp:extent cx="9334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6280" w14:textId="6D5F6AF3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C55F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3DC6F" id="_x0000_s1034" type="#_x0000_t202" style="position:absolute;margin-left:373.5pt;margin-top:14.25pt;width:7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5U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" filled="f" stroked="f">
                <v:textbox style="mso-fit-shape-to-text:t">
                  <w:txbxContent>
                    <w:p w14:paraId="3E336280" w14:textId="6D5F6AF3" w:rsidR="006C55FE" w:rsidRPr="006C55FE" w:rsidRDefault="006C55FE" w:rsidP="006C55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C55F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Office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779B58" wp14:editId="778BB59D">
                <wp:simplePos x="0" y="0"/>
                <wp:positionH relativeFrom="margin">
                  <wp:posOffset>3267075</wp:posOffset>
                </wp:positionH>
                <wp:positionV relativeFrom="paragraph">
                  <wp:posOffset>1438275</wp:posOffset>
                </wp:positionV>
                <wp:extent cx="9334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68B54" w14:textId="3A282765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79B58" id="_x0000_s1035" type="#_x0000_t202" style="position:absolute;margin-left:257.25pt;margin-top:113.25pt;width:7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Ci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" filled="f" stroked="f">
                <v:textbox style="mso-fit-shape-to-text:t">
                  <w:txbxContent>
                    <w:p w14:paraId="11368B54" w14:textId="3A282765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0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5CADC0" wp14:editId="4A3C4B4C">
                <wp:simplePos x="0" y="0"/>
                <wp:positionH relativeFrom="margin">
                  <wp:posOffset>2914015</wp:posOffset>
                </wp:positionH>
                <wp:positionV relativeFrom="paragraph">
                  <wp:posOffset>581025</wp:posOffset>
                </wp:positionV>
                <wp:extent cx="145732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E3FB" w14:textId="3D6CC0C1" w:rsidR="006C55FE" w:rsidRPr="006C55FE" w:rsidRDefault="006C55FE" w:rsidP="006C55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SCADA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CADC0" id="_x0000_s1037" type="#_x0000_t202" style="position:absolute;margin-left:229.45pt;margin-top:45.75pt;width:114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" filled="f" stroked="f">
                <v:textbox style="mso-fit-shape-to-text:t">
                  <w:txbxContent>
                    <w:p w14:paraId="6F8AE3FB" w14:textId="3D6CC0C1" w:rsidR="006C55FE" w:rsidRPr="006C55FE" w:rsidRDefault="006C55FE" w:rsidP="006C55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SCADA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5F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F3579" wp14:editId="64C4A814">
                <wp:simplePos x="0" y="0"/>
                <wp:positionH relativeFrom="margin">
                  <wp:posOffset>3209925</wp:posOffset>
                </wp:positionH>
                <wp:positionV relativeFrom="paragraph">
                  <wp:posOffset>190500</wp:posOffset>
                </wp:positionV>
                <wp:extent cx="1276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ACCE" w14:textId="6222CA6F" w:rsidR="006C55FE" w:rsidRPr="006C55FE" w:rsidRDefault="006C55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C55F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Power 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F3579" id="_x0000_s1038" type="#_x0000_t202" style="position:absolute;margin-left:252.75pt;margin-top:15pt;width:10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C0/gEAANYDAAAOAAAAZHJzL2Uyb0RvYy54bWysU8tu2zAQvBfoPxC815Jd20k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" filled="f" stroked="f">
                <v:textbox style="mso-fit-shape-to-text:t">
                  <w:txbxContent>
                    <w:p w14:paraId="5ABFACCE" w14:textId="6222CA6F" w:rsidR="006C55FE" w:rsidRPr="006C55FE" w:rsidRDefault="006C55F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C55F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Power Plant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409C3" w14:textId="6294FF21" w:rsidR="006C55FE" w:rsidRPr="00041D89" w:rsidRDefault="00041D8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FAD7C39" wp14:editId="2DBE3D24">
            <wp:simplePos x="0" y="0"/>
            <wp:positionH relativeFrom="margin">
              <wp:posOffset>7429500</wp:posOffset>
            </wp:positionH>
            <wp:positionV relativeFrom="paragraph">
              <wp:posOffset>4210685</wp:posOffset>
            </wp:positionV>
            <wp:extent cx="1769639" cy="176212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639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5FE" w:rsidRPr="00041D89">
        <w:rPr>
          <w:b/>
          <w:bCs/>
          <w:sz w:val="40"/>
          <w:szCs w:val="40"/>
        </w:rPr>
        <w:t>Decisions &amp; Disruptions</w:t>
      </w:r>
    </w:p>
    <w:p w14:paraId="39C6CACA" w14:textId="15E1CD2B" w:rsidR="006C55FE" w:rsidRPr="006C55FE" w:rsidRDefault="006C55FE" w:rsidP="006C55FE">
      <w:pPr>
        <w:numPr>
          <w:ilvl w:val="0"/>
          <w:numId w:val="24"/>
        </w:numPr>
        <w:rPr>
          <w:lang w:val="en-GB"/>
        </w:rPr>
      </w:pPr>
      <w:r w:rsidRPr="006C55FE">
        <w:rPr>
          <w:lang w:val="en-GB"/>
        </w:rPr>
        <w:t>You</w:t>
      </w:r>
      <w:r w:rsidR="002E215E">
        <w:rPr>
          <w:lang w:val="en-GB"/>
        </w:rPr>
        <w:t xml:space="preserve">r group </w:t>
      </w:r>
      <w:r w:rsidRPr="006C55FE">
        <w:rPr>
          <w:lang w:val="en-GB"/>
        </w:rPr>
        <w:t>represent the board of directors</w:t>
      </w:r>
      <w:r w:rsidR="002E215E">
        <w:rPr>
          <w:lang w:val="en-GB"/>
        </w:rPr>
        <w:t xml:space="preserve"> of a power plant.</w:t>
      </w:r>
    </w:p>
    <w:p w14:paraId="1A5E6AE5" w14:textId="7F2E531A" w:rsidR="006C55FE" w:rsidRDefault="006C55FE" w:rsidP="006C55FE">
      <w:pPr>
        <w:numPr>
          <w:ilvl w:val="0"/>
          <w:numId w:val="24"/>
        </w:numPr>
        <w:rPr>
          <w:lang w:val="en-GB"/>
        </w:rPr>
      </w:pPr>
      <w:r w:rsidRPr="006C55FE">
        <w:rPr>
          <w:lang w:val="en-GB"/>
        </w:rPr>
        <w:t>The game board</w:t>
      </w:r>
      <w:r w:rsidR="002E215E">
        <w:rPr>
          <w:lang w:val="en-GB"/>
        </w:rPr>
        <w:t xml:space="preserve"> above</w:t>
      </w:r>
      <w:r w:rsidRPr="006C55FE">
        <w:rPr>
          <w:lang w:val="en-GB"/>
        </w:rPr>
        <w:t xml:space="preserve"> represent</w:t>
      </w:r>
      <w:r w:rsidR="002E215E">
        <w:rPr>
          <w:lang w:val="en-GB"/>
        </w:rPr>
        <w:t>s</w:t>
      </w:r>
      <w:r w:rsidRPr="006C55FE">
        <w:rPr>
          <w:lang w:val="en-GB"/>
        </w:rPr>
        <w:t xml:space="preserve"> a company that has just been added to the business portfolio.  It has </w:t>
      </w:r>
      <w:r w:rsidRPr="006C55FE">
        <w:rPr>
          <w:b/>
          <w:bCs/>
          <w:lang w:val="en-GB"/>
        </w:rPr>
        <w:t>zero</w:t>
      </w:r>
      <w:r w:rsidRPr="006C55FE">
        <w:rPr>
          <w:lang w:val="en-GB"/>
        </w:rPr>
        <w:t xml:space="preserve"> security.  It is </w:t>
      </w:r>
      <w:r w:rsidR="00592101">
        <w:rPr>
          <w:lang w:val="en-GB"/>
        </w:rPr>
        <w:t xml:space="preserve">the </w:t>
      </w:r>
      <w:r w:rsidR="002E215E">
        <w:rPr>
          <w:lang w:val="en-GB"/>
        </w:rPr>
        <w:t>group’s</w:t>
      </w:r>
      <w:r w:rsidRPr="006C55FE">
        <w:rPr>
          <w:lang w:val="en-GB"/>
        </w:rPr>
        <w:t xml:space="preserve"> job to develop the security of this new business over the next 4 years.</w:t>
      </w:r>
    </w:p>
    <w:p w14:paraId="5634BE22" w14:textId="3DB747D6" w:rsidR="002E215E" w:rsidRDefault="003E4D7D" w:rsidP="002E215E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Groups</w:t>
      </w:r>
      <w:r w:rsidR="002E215E" w:rsidRPr="006C55FE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2E215E" w:rsidRPr="006C55FE">
        <w:rPr>
          <w:lang w:val="en-GB"/>
        </w:rPr>
        <w:t>given £100k per year to invest as they see fit and any money that they don’t spend can be carried over to the following year – They can’t have any more! Players will receive a progress report at the end of each year.  At the end of the game there will be a review</w:t>
      </w:r>
      <w:r w:rsidR="002E215E">
        <w:rPr>
          <w:lang w:val="en-GB"/>
        </w:rPr>
        <w:t>.</w:t>
      </w:r>
    </w:p>
    <w:p w14:paraId="0AB69665" w14:textId="3B4BAEB7" w:rsidR="00592101" w:rsidRDefault="00592101" w:rsidP="002E215E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The cards in front of you are the security features available to buy. Decide as a group what to buy for this year, and then input this into the online game. Put purchased cards to one side/discard.</w:t>
      </w:r>
    </w:p>
    <w:p w14:paraId="3053EB0F" w14:textId="56E42278" w:rsidR="002E215E" w:rsidRPr="00592101" w:rsidRDefault="00592101" w:rsidP="006B4D7D">
      <w:pPr>
        <w:numPr>
          <w:ilvl w:val="0"/>
          <w:numId w:val="24"/>
        </w:numPr>
        <w:rPr>
          <w:lang w:val="en-GB"/>
        </w:rPr>
      </w:pPr>
      <w:r w:rsidRPr="00592101">
        <w:rPr>
          <w:lang w:val="en-GB"/>
        </w:rPr>
        <w:t>Elect</w:t>
      </w:r>
      <w:r w:rsidR="002E215E" w:rsidRPr="00592101">
        <w:rPr>
          <w:lang w:val="en-GB"/>
        </w:rPr>
        <w:t xml:space="preserve"> one member of your team </w:t>
      </w:r>
      <w:r w:rsidRPr="00592101">
        <w:rPr>
          <w:lang w:val="en-GB"/>
        </w:rPr>
        <w:t xml:space="preserve">to be the Game Master, who should </w:t>
      </w:r>
      <w:r w:rsidR="002E215E" w:rsidRPr="00592101">
        <w:rPr>
          <w:lang w:val="en-GB"/>
        </w:rPr>
        <w:t xml:space="preserve">follow the QR code on their mobile device to </w:t>
      </w:r>
      <w:r w:rsidRPr="00592101">
        <w:rPr>
          <w:lang w:val="en-GB"/>
        </w:rPr>
        <w:t>record the groups choices and get feedback.</w:t>
      </w:r>
    </w:p>
    <w:p w14:paraId="64827950" w14:textId="63A111F0" w:rsidR="002E215E" w:rsidRPr="002E215E" w:rsidRDefault="002E215E" w:rsidP="002E215E">
      <w:pPr>
        <w:rPr>
          <w:sz w:val="40"/>
          <w:szCs w:val="40"/>
          <w:lang w:val="en-GB"/>
        </w:rPr>
      </w:pPr>
      <w:r w:rsidRPr="00041D8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6EFDCF" wp14:editId="04857E4B">
                <wp:simplePos x="0" y="0"/>
                <wp:positionH relativeFrom="column">
                  <wp:posOffset>7373620</wp:posOffset>
                </wp:positionH>
                <wp:positionV relativeFrom="paragraph">
                  <wp:posOffset>173990</wp:posOffset>
                </wp:positionV>
                <wp:extent cx="182499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668B" w14:textId="77777777" w:rsidR="002E215E" w:rsidRPr="002E215E" w:rsidRDefault="002E215E" w:rsidP="002E215E">
                            <w:pPr>
                              <w:jc w:val="righ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2E215E">
                              <w:rPr>
                                <w:i/>
                                <w:iCs/>
                                <w:color w:val="FF0000"/>
                              </w:rPr>
                              <w:t>Scan me to play Decisions and Disruptions!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6EFDCF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580.6pt;margin-top:13.7pt;width:143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" filled="f" stroked="f">
                <v:textbox style="mso-fit-shape-to-text:t">
                  <w:txbxContent>
                    <w:p w14:paraId="4A52668B" w14:textId="77777777" w:rsidR="002E215E" w:rsidRPr="002E215E" w:rsidRDefault="002E215E" w:rsidP="002E215E">
                      <w:pPr>
                        <w:jc w:val="right"/>
                        <w:rPr>
                          <w:i/>
                          <w:iCs/>
                          <w:color w:val="FF0000"/>
                        </w:rPr>
                      </w:pPr>
                      <w:r w:rsidRPr="002E215E">
                        <w:rPr>
                          <w:i/>
                          <w:iCs/>
                          <w:color w:val="FF0000"/>
                        </w:rPr>
                        <w:t>Scan me to play Decisions and Disruptions!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15E">
        <w:rPr>
          <w:b/>
          <w:bCs/>
          <w:sz w:val="40"/>
          <w:szCs w:val="40"/>
          <w:lang w:val="en-GB"/>
        </w:rPr>
        <w:t>Some Information on the Power Plant</w:t>
      </w:r>
    </w:p>
    <w:p w14:paraId="33379FEB" w14:textId="55DEE918" w:rsidR="006C55FE" w:rsidRDefault="006C55FE" w:rsidP="006C55FE">
      <w:pPr>
        <w:numPr>
          <w:ilvl w:val="0"/>
          <w:numId w:val="24"/>
        </w:numPr>
        <w:rPr>
          <w:lang w:val="en-GB"/>
        </w:rPr>
      </w:pPr>
      <w:r w:rsidRPr="006C55FE">
        <w:rPr>
          <w:lang w:val="en-GB"/>
        </w:rPr>
        <w:t xml:space="preserve">This is a hydroelectric company.  The </w:t>
      </w:r>
      <w:r w:rsidRPr="006C55FE">
        <w:rPr>
          <w:b/>
          <w:bCs/>
          <w:lang w:val="en-GB"/>
        </w:rPr>
        <w:t>turbines</w:t>
      </w:r>
      <w:r w:rsidRPr="006C55FE">
        <w:rPr>
          <w:lang w:val="en-GB"/>
        </w:rPr>
        <w:t xml:space="preserve"> generate electricity which is the product of your company.  </w:t>
      </w:r>
    </w:p>
    <w:p w14:paraId="1E443E23" w14:textId="25D51F3D" w:rsidR="006C55FE" w:rsidRPr="006C55FE" w:rsidRDefault="006C55FE" w:rsidP="006C55FE">
      <w:pPr>
        <w:numPr>
          <w:ilvl w:val="0"/>
          <w:numId w:val="24"/>
        </w:numPr>
        <w:rPr>
          <w:lang w:val="en-GB"/>
        </w:rPr>
      </w:pPr>
      <w:r w:rsidRPr="006C55FE">
        <w:t xml:space="preserve">The plant network is connected to the </w:t>
      </w:r>
      <w:r w:rsidRPr="006C55FE">
        <w:rPr>
          <w:b/>
          <w:bCs/>
        </w:rPr>
        <w:t>internet</w:t>
      </w:r>
      <w:r w:rsidRPr="006C55FE">
        <w:t xml:space="preserve"> via a </w:t>
      </w:r>
      <w:r w:rsidRPr="006C55FE">
        <w:rPr>
          <w:b/>
          <w:bCs/>
        </w:rPr>
        <w:t>Router.</w:t>
      </w:r>
      <w:r w:rsidRPr="006C55FE">
        <w:t xml:space="preserve">  The plant and office are separated by many miles and connected only through the </w:t>
      </w:r>
      <w:r w:rsidRPr="006C55FE">
        <w:rPr>
          <w:b/>
          <w:bCs/>
        </w:rPr>
        <w:t xml:space="preserve">internet </w:t>
      </w:r>
      <w:r w:rsidRPr="006C55FE">
        <w:t xml:space="preserve">(Red bricks). The office network (White bricks) is also connected to the internet via a </w:t>
      </w:r>
      <w:r w:rsidRPr="006C55FE">
        <w:rPr>
          <w:b/>
          <w:bCs/>
        </w:rPr>
        <w:t>Router.</w:t>
      </w:r>
    </w:p>
    <w:sectPr w:rsidR="006C55FE" w:rsidRPr="006C55FE" w:rsidSect="006C55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8B40C9"/>
    <w:multiLevelType w:val="hybridMultilevel"/>
    <w:tmpl w:val="49F48F5C"/>
    <w:lvl w:ilvl="0" w:tplc="5CB60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EF7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AEC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403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A9A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6D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C3F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E5D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894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FE"/>
    <w:rsid w:val="00041D89"/>
    <w:rsid w:val="002E215E"/>
    <w:rsid w:val="00327A49"/>
    <w:rsid w:val="003E4D7D"/>
    <w:rsid w:val="004E5D6B"/>
    <w:rsid w:val="00592101"/>
    <w:rsid w:val="00645252"/>
    <w:rsid w:val="006C4706"/>
    <w:rsid w:val="006C55FE"/>
    <w:rsid w:val="006D3D74"/>
    <w:rsid w:val="0083569A"/>
    <w:rsid w:val="00880EB2"/>
    <w:rsid w:val="00A9204E"/>
    <w:rsid w:val="00C118DD"/>
    <w:rsid w:val="00D7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9F44"/>
  <w15:chartTrackingRefBased/>
  <w15:docId w15:val="{C42E051C-F0D0-4A26-B2C7-4E69D7A8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F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C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jh16zfu\AppData\Local\Microsoft\Office\16.0\DTS\en-US%7b596A2914-74CA-40B3-9B46-128015A48C3E%7d\%7bF83CA3F7-AC83-467C-8A95-710B4862294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3A86744-4209-4134-B672-C1219B5DB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{F83CA3F7-AC83-467C-8A95-710B4862294A}tf02786999_win32.dotx</Template>
  <TotalTime>283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 (CMP - Postgraduate Researcher)</dc:creator>
  <cp:keywords/>
  <dc:description/>
  <cp:lastModifiedBy>Niklas Henderson (CMP - Postgraduate Researcher)</cp:lastModifiedBy>
  <cp:revision>9</cp:revision>
  <cp:lastPrinted>2022-02-18T22:24:00Z</cp:lastPrinted>
  <dcterms:created xsi:type="dcterms:W3CDTF">2022-02-18T13:00:00Z</dcterms:created>
  <dcterms:modified xsi:type="dcterms:W3CDTF">2022-02-18T22:24:00Z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